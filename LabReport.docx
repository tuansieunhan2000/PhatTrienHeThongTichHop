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BE804" w14:textId="2E31EEBC" w:rsidR="00A44E86" w:rsidRDefault="00A44E86" w:rsidP="00A44E86">
      <w:pPr>
        <w:tabs>
          <w:tab w:val="right" w:leader="dot" w:pos="9360"/>
        </w:tabs>
      </w:pPr>
      <w:r>
        <w:t>Báo cáo: Lab3</w:t>
      </w:r>
      <w:r>
        <w:tab/>
      </w:r>
    </w:p>
    <w:p w14:paraId="7AE0D42A" w14:textId="78AAE224" w:rsidR="00A44E86" w:rsidRDefault="00A44E86" w:rsidP="00A44E86">
      <w:pPr>
        <w:tabs>
          <w:tab w:val="right" w:leader="dot" w:pos="9360"/>
        </w:tabs>
      </w:pPr>
      <w:r>
        <w:t>Mã sinh viên: 18092001</w:t>
      </w:r>
      <w:r>
        <w:tab/>
      </w:r>
    </w:p>
    <w:p w14:paraId="1E3852FC" w14:textId="1C0529F2" w:rsidR="00A44E86" w:rsidRDefault="00A44E86" w:rsidP="00A44E86">
      <w:pPr>
        <w:tabs>
          <w:tab w:val="right" w:leader="dot" w:pos="9360"/>
        </w:tabs>
      </w:pPr>
      <w:r>
        <w:t xml:space="preserve">Họ và tên: Nguyễn Ngọc Quý </w:t>
      </w:r>
      <w:r>
        <w:tab/>
      </w:r>
    </w:p>
    <w:p w14:paraId="71D44D9C" w14:textId="77777777" w:rsidR="00A44E86" w:rsidRDefault="00A44E86" w:rsidP="00A44E86">
      <w:pPr>
        <w:tabs>
          <w:tab w:val="right" w:pos="9360"/>
        </w:tabs>
      </w:pPr>
    </w:p>
    <w:p w14:paraId="78B23F1F" w14:textId="77777777" w:rsidR="00A44E86" w:rsidRPr="00E212C2" w:rsidRDefault="00A44E86" w:rsidP="00A44E86">
      <w:pPr>
        <w:tabs>
          <w:tab w:val="right" w:pos="9360"/>
        </w:tabs>
        <w:jc w:val="center"/>
        <w:rPr>
          <w:b/>
          <w:u w:val="single"/>
        </w:rPr>
      </w:pPr>
      <w:r w:rsidRPr="00E212C2">
        <w:rPr>
          <w:b/>
          <w:u w:val="single"/>
        </w:rPr>
        <w:t>NỘI DUNG</w:t>
      </w:r>
    </w:p>
    <w:p w14:paraId="051714BF" w14:textId="618389D3" w:rsidR="00A44E86" w:rsidRPr="00A44E86" w:rsidRDefault="00A44E86" w:rsidP="00A44E86">
      <w:pPr>
        <w:rPr>
          <w:rFonts w:asciiTheme="minorHAnsi" w:hAnsiTheme="minorHAnsi" w:cstheme="minorHAnsi"/>
          <w:szCs w:val="24"/>
        </w:rPr>
      </w:pPr>
    </w:p>
    <w:p w14:paraId="48DC9E74" w14:textId="77777777" w:rsidR="00A44E86" w:rsidRPr="00A44E86" w:rsidRDefault="00A44E86" w:rsidP="00A44E86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A44E86">
        <w:rPr>
          <w:rStyle w:val="fontstyle01"/>
          <w:rFonts w:asciiTheme="minorHAnsi" w:hAnsiTheme="minorHAnsi" w:cstheme="minorHAnsi"/>
          <w:sz w:val="24"/>
          <w:szCs w:val="24"/>
        </w:rPr>
        <w:t>TCP/IP sockets</w:t>
      </w:r>
    </w:p>
    <w:p w14:paraId="6D575F18" w14:textId="77777777" w:rsidR="00A44E86" w:rsidRPr="00A44E86" w:rsidRDefault="00A44E86" w:rsidP="00A44E86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A44E86">
        <w:rPr>
          <w:rStyle w:val="fontstyle01"/>
          <w:rFonts w:asciiTheme="minorHAnsi" w:hAnsiTheme="minorHAnsi" w:cstheme="minorHAnsi"/>
          <w:sz w:val="24"/>
          <w:szCs w:val="24"/>
        </w:rPr>
        <w:tab/>
      </w:r>
    </w:p>
    <w:p w14:paraId="6360339E" w14:textId="4A01A65F" w:rsidR="00A44E86" w:rsidRDefault="00A44E86" w:rsidP="00A44E86">
      <w:pP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</w:pPr>
      <w:r w:rsidRPr="00DA6EC8">
        <w:t>Vd1</w:t>
      </w:r>
      <w:r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 xml:space="preserve">: </w:t>
      </w:r>
    </w:p>
    <w:p w14:paraId="6C6E56AB" w14:textId="77777777" w:rsidR="00A44E86" w:rsidRDefault="00A44E86" w:rsidP="00A44E86">
      <w:pPr>
        <w:rPr>
          <w:noProof/>
        </w:rPr>
      </w:pPr>
    </w:p>
    <w:p w14:paraId="0E4B4477" w14:textId="5FFFC1B3" w:rsidR="00A44E86" w:rsidRDefault="00A44E86" w:rsidP="00A44E86">
      <w:pPr>
        <w:rPr>
          <w:b/>
          <w:bCs/>
        </w:rPr>
      </w:pPr>
      <w:r>
        <w:rPr>
          <w:noProof/>
        </w:rPr>
        <w:drawing>
          <wp:inline distT="0" distB="0" distL="0" distR="0" wp14:anchorId="27398145" wp14:editId="631902C0">
            <wp:extent cx="5943139" cy="454010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254" b="6795"/>
                    <a:stretch/>
                  </pic:blipFill>
                  <pic:spPr bwMode="auto">
                    <a:xfrm>
                      <a:off x="0" y="0"/>
                      <a:ext cx="5943600" cy="454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4E86">
        <w:rPr>
          <w:b/>
          <w:bCs/>
        </w:rPr>
        <w:br/>
      </w:r>
    </w:p>
    <w:p w14:paraId="71B6D94D" w14:textId="582F2029" w:rsidR="00A44E86" w:rsidRDefault="00DA6EC8" w:rsidP="00DA6EC8">
      <w:r w:rsidRPr="00DA6EC8">
        <w:t>Vd2</w:t>
      </w:r>
      <w:r>
        <w:t>: Phân loại DCIP</w:t>
      </w:r>
    </w:p>
    <w:p w14:paraId="22F1B8E3" w14:textId="0F4A6C45" w:rsidR="00DA6EC8" w:rsidRDefault="00DA6EC8" w:rsidP="00DA6EC8">
      <w:r>
        <w:rPr>
          <w:noProof/>
        </w:rPr>
        <w:lastRenderedPageBreak/>
        <w:drawing>
          <wp:inline distT="0" distB="0" distL="0" distR="0" wp14:anchorId="14E93B8A" wp14:editId="6912BF86">
            <wp:extent cx="5943600" cy="46609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5ED2" w14:textId="3D0866BC" w:rsidR="00DA6EC8" w:rsidRDefault="00DA6EC8" w:rsidP="00DA6EC8"/>
    <w:p w14:paraId="065A0561" w14:textId="2939A398" w:rsidR="00DA6EC8" w:rsidRDefault="00995048" w:rsidP="00DA6EC8">
      <w:pPr>
        <w:rPr>
          <w:b/>
          <w:bCs/>
        </w:rPr>
      </w:pPr>
      <w:r>
        <w:rPr>
          <w:b/>
          <w:bCs/>
        </w:rPr>
        <w:t>URL class</w:t>
      </w:r>
    </w:p>
    <w:p w14:paraId="2345D031" w14:textId="61B453A5" w:rsidR="00995048" w:rsidRDefault="00995048" w:rsidP="00DA6EC8">
      <w:r>
        <w:t>Vd1: get URL part</w:t>
      </w:r>
    </w:p>
    <w:p w14:paraId="5DF9BA2E" w14:textId="77777777" w:rsidR="002E6A07" w:rsidRDefault="002E6A07" w:rsidP="00DA6EC8"/>
    <w:p w14:paraId="196DE65B" w14:textId="353E3971" w:rsidR="00995048" w:rsidRDefault="00995048" w:rsidP="00DA6EC8">
      <w:r>
        <w:rPr>
          <w:noProof/>
        </w:rPr>
        <w:lastRenderedPageBreak/>
        <w:drawing>
          <wp:inline distT="0" distB="0" distL="0" distR="0" wp14:anchorId="2F2E6BFC" wp14:editId="52B25733">
            <wp:extent cx="5943381" cy="41998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92" b="12594"/>
                    <a:stretch/>
                  </pic:blipFill>
                  <pic:spPr bwMode="auto">
                    <a:xfrm>
                      <a:off x="0" y="0"/>
                      <a:ext cx="5943600" cy="4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ABA7D" w14:textId="1EA592FE" w:rsidR="00995048" w:rsidRDefault="00995048" w:rsidP="00DA6EC8"/>
    <w:p w14:paraId="5104E859" w14:textId="4808D1AC" w:rsidR="00805CB3" w:rsidRDefault="00805CB3" w:rsidP="00DA6EC8">
      <w:r>
        <w:t>Vd2: view source</w:t>
      </w:r>
    </w:p>
    <w:p w14:paraId="1560963E" w14:textId="1EC82D99" w:rsidR="00805CB3" w:rsidRDefault="00805CB3" w:rsidP="00DA6EC8">
      <w:r>
        <w:rPr>
          <w:noProof/>
        </w:rPr>
        <w:drawing>
          <wp:inline distT="0" distB="0" distL="0" distR="0" wp14:anchorId="2CCFD481" wp14:editId="6098A8A8">
            <wp:extent cx="5943168" cy="2892056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84" b="5073"/>
                    <a:stretch/>
                  </pic:blipFill>
                  <pic:spPr bwMode="auto">
                    <a:xfrm>
                      <a:off x="0" y="0"/>
                      <a:ext cx="5943600" cy="289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A19E8" w14:textId="48B2D5FB" w:rsidR="00805CB3" w:rsidRDefault="00805CB3" w:rsidP="00DA6EC8"/>
    <w:p w14:paraId="0FC7D57A" w14:textId="65753923" w:rsidR="00805CB3" w:rsidRDefault="00805CB3" w:rsidP="00DA6EC8"/>
    <w:p w14:paraId="5665C4F8" w14:textId="1392838C" w:rsidR="00EE5E5A" w:rsidRDefault="00EE5E5A" w:rsidP="00DA6EC8">
      <w:r>
        <w:rPr>
          <w:b/>
          <w:bCs/>
        </w:rPr>
        <w:t>URL connect class</w:t>
      </w:r>
    </w:p>
    <w:p w14:paraId="76CD3E70" w14:textId="0DA32AFC" w:rsidR="00EE5E5A" w:rsidRDefault="00EE5E5A" w:rsidP="00DA6EC8">
      <w:r>
        <w:t>Vd1: Source viewer 2</w:t>
      </w:r>
    </w:p>
    <w:p w14:paraId="47B4C7DC" w14:textId="1C3F4391" w:rsidR="00EE5E5A" w:rsidRDefault="001847A4" w:rsidP="00DA6EC8">
      <w:r>
        <w:rPr>
          <w:noProof/>
        </w:rPr>
        <w:lastRenderedPageBreak/>
        <w:drawing>
          <wp:inline distT="0" distB="0" distL="0" distR="0" wp14:anchorId="533A91A9" wp14:editId="721B4BFE">
            <wp:extent cx="594360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C18E" w14:textId="275883B5" w:rsidR="001847A4" w:rsidRDefault="001847A4" w:rsidP="00DA6EC8"/>
    <w:p w14:paraId="09C172B3" w14:textId="0BA6F533" w:rsidR="001847A4" w:rsidRDefault="001847A4" w:rsidP="00DA6EC8">
      <w:r>
        <w:t>Vd2: Header viewer</w:t>
      </w:r>
    </w:p>
    <w:p w14:paraId="1F1961D9" w14:textId="670A4E9D" w:rsidR="001847A4" w:rsidRDefault="001847A4" w:rsidP="00DA6EC8">
      <w:r>
        <w:rPr>
          <w:noProof/>
        </w:rPr>
        <w:drawing>
          <wp:inline distT="0" distB="0" distL="0" distR="0" wp14:anchorId="3E72A256" wp14:editId="51D4BC04">
            <wp:extent cx="594360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D9B8" w14:textId="7BFAEE27" w:rsidR="001847A4" w:rsidRDefault="001847A4" w:rsidP="00DA6EC8"/>
    <w:p w14:paraId="648F49DF" w14:textId="700E5B78" w:rsidR="001847A4" w:rsidRDefault="001847A4" w:rsidP="00DA6EC8">
      <w:r>
        <w:t>Vd3: All Header</w:t>
      </w:r>
    </w:p>
    <w:p w14:paraId="71D807CC" w14:textId="743A7FF6" w:rsidR="001847A4" w:rsidRDefault="001847A4" w:rsidP="00DA6EC8">
      <w:r>
        <w:rPr>
          <w:noProof/>
        </w:rPr>
        <w:lastRenderedPageBreak/>
        <w:drawing>
          <wp:inline distT="0" distB="0" distL="0" distR="0" wp14:anchorId="79D50667" wp14:editId="6D1A63E8">
            <wp:extent cx="5943600" cy="292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F52F" w14:textId="1409C672" w:rsidR="000274D9" w:rsidRDefault="000274D9" w:rsidP="00DA6EC8"/>
    <w:p w14:paraId="560EC9FF" w14:textId="10683087" w:rsidR="000274D9" w:rsidRDefault="000274D9" w:rsidP="00DA6EC8"/>
    <w:p w14:paraId="081A6C4F" w14:textId="43FCBF43" w:rsidR="000274D9" w:rsidRDefault="000274D9" w:rsidP="00DA6EC8">
      <w:pPr>
        <w:rPr>
          <w:b/>
          <w:bCs/>
        </w:rPr>
      </w:pPr>
      <w:r>
        <w:rPr>
          <w:b/>
          <w:bCs/>
        </w:rPr>
        <w:t>Lập trình socket:</w:t>
      </w:r>
    </w:p>
    <w:p w14:paraId="5242527E" w14:textId="0D3089C2" w:rsidR="000274D9" w:rsidRPr="000274D9" w:rsidRDefault="000274D9" w:rsidP="00DA6EC8">
      <w:r>
        <w:t xml:space="preserve">Vd: client – </w:t>
      </w:r>
      <w:r w:rsidR="000E1BDA">
        <w:t>server</w:t>
      </w:r>
    </w:p>
    <w:p w14:paraId="458FA00C" w14:textId="298F1CF6" w:rsidR="000274D9" w:rsidRDefault="000E1BDA" w:rsidP="00DA6EC8">
      <w:r>
        <w:rPr>
          <w:noProof/>
        </w:rPr>
        <w:drawing>
          <wp:inline distT="0" distB="0" distL="0" distR="0" wp14:anchorId="2501254F" wp14:editId="5AE54B85">
            <wp:extent cx="5943600" cy="3790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D591" w14:textId="5BCF0EBB" w:rsidR="000E1BDA" w:rsidRDefault="000E1BDA" w:rsidP="00DA6EC8"/>
    <w:p w14:paraId="317502D0" w14:textId="77777777" w:rsidR="000E1BDA" w:rsidRPr="000274D9" w:rsidRDefault="000E1BDA" w:rsidP="00DA6EC8"/>
    <w:sectPr w:rsidR="000E1BDA" w:rsidRPr="000274D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F9A02" w14:textId="77777777" w:rsidR="00E46CB5" w:rsidRDefault="00E46CB5" w:rsidP="00A44E86">
      <w:r>
        <w:separator/>
      </w:r>
    </w:p>
  </w:endnote>
  <w:endnote w:type="continuationSeparator" w:id="0">
    <w:p w14:paraId="0D8B6152" w14:textId="77777777" w:rsidR="00E46CB5" w:rsidRDefault="00E46CB5" w:rsidP="00A4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B769" w14:textId="77777777" w:rsidR="00805CB3" w:rsidRPr="00E212C2" w:rsidRDefault="00805CB3">
    <w:pPr>
      <w:pStyle w:val="Footer"/>
      <w:rPr>
        <w:i/>
      </w:rPr>
    </w:pPr>
    <w:r>
      <w:rPr>
        <w:i/>
      </w:rPr>
      <w:tab/>
    </w:r>
    <w:r w:rsidRPr="00E212C2">
      <w:rPr>
        <w:i/>
      </w:rPr>
      <w:t>Giảng viên phụ trách: Võ Ngọc Tấn Phướ</w:t>
    </w:r>
    <w:r>
      <w:rPr>
        <w:i/>
      </w:rPr>
      <w:t>c – Phạm Nguyễn Hoàng Nam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A870" w14:textId="77777777" w:rsidR="00E46CB5" w:rsidRDefault="00E46CB5" w:rsidP="00A44E86">
      <w:r>
        <w:separator/>
      </w:r>
    </w:p>
  </w:footnote>
  <w:footnote w:type="continuationSeparator" w:id="0">
    <w:p w14:paraId="18336C34" w14:textId="77777777" w:rsidR="00E46CB5" w:rsidRDefault="00E46CB5" w:rsidP="00A44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B46E1" w14:textId="2BD6FCEE" w:rsidR="00805CB3" w:rsidRPr="00A44E86" w:rsidRDefault="00805CB3" w:rsidP="00A44E86">
    <w:pPr>
      <w:pStyle w:val="Header"/>
      <w:jc w:val="center"/>
      <w:rPr>
        <w:b/>
        <w:bCs/>
        <w:caps/>
        <w:color w:val="4472C4" w:themeColor="accent5"/>
        <w:sz w:val="32"/>
        <w:szCs w:val="24"/>
      </w:rPr>
    </w:pPr>
    <w:r w:rsidRPr="00A44E86">
      <w:rPr>
        <w:b/>
        <w:bCs/>
        <w:caps/>
        <w:noProof/>
        <w:color w:val="4472C4" w:themeColor="accent5"/>
        <w:szCs w:val="24"/>
      </w:rPr>
      <w:drawing>
        <wp:anchor distT="0" distB="0" distL="114300" distR="114300" simplePos="0" relativeHeight="251659264" behindDoc="0" locked="0" layoutInCell="1" allowOverlap="1" wp14:anchorId="3826D409" wp14:editId="44A13250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4E86">
      <w:rPr>
        <w:b/>
        <w:bCs/>
        <w:caps/>
        <w:noProof/>
        <w:color w:val="4472C4" w:themeColor="accent5"/>
        <w:szCs w:val="24"/>
      </w:rPr>
      <w:t>Khoa công nghệ thông tin</w:t>
    </w:r>
  </w:p>
  <w:p w14:paraId="5A3B0426" w14:textId="5E989F3D" w:rsidR="00805CB3" w:rsidRPr="00E212C2" w:rsidRDefault="0039193B" w:rsidP="00A44E86">
    <w:pPr>
      <w:pStyle w:val="Header"/>
      <w:jc w:val="center"/>
      <w:rPr>
        <w:b/>
      </w:rPr>
    </w:pPr>
    <w:r>
      <w:rPr>
        <w:b/>
      </w:rPr>
      <w:t>labreport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BC5698"/>
    <w:multiLevelType w:val="hybridMultilevel"/>
    <w:tmpl w:val="416C1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A81131"/>
    <w:multiLevelType w:val="hybridMultilevel"/>
    <w:tmpl w:val="6486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86"/>
    <w:rsid w:val="00015230"/>
    <w:rsid w:val="000274D9"/>
    <w:rsid w:val="000E1BDA"/>
    <w:rsid w:val="001847A4"/>
    <w:rsid w:val="002E6A07"/>
    <w:rsid w:val="0039193B"/>
    <w:rsid w:val="005D4B17"/>
    <w:rsid w:val="00645252"/>
    <w:rsid w:val="006D3D74"/>
    <w:rsid w:val="00805CB3"/>
    <w:rsid w:val="0083569A"/>
    <w:rsid w:val="00995048"/>
    <w:rsid w:val="00A21E32"/>
    <w:rsid w:val="00A44E86"/>
    <w:rsid w:val="00A81CC9"/>
    <w:rsid w:val="00A9204E"/>
    <w:rsid w:val="00DA6EC8"/>
    <w:rsid w:val="00E46CB5"/>
    <w:rsid w:val="00EE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691A"/>
  <w15:chartTrackingRefBased/>
  <w15:docId w15:val="{86D2F3FE-3321-4C8D-9F2F-D929EFB4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E86"/>
    <w:rPr>
      <w:rFonts w:ascii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44E86"/>
    <w:pPr>
      <w:ind w:left="720"/>
      <w:contextualSpacing/>
    </w:pPr>
  </w:style>
  <w:style w:type="character" w:customStyle="1" w:styleId="fontstyle01">
    <w:name w:val="fontstyle01"/>
    <w:basedOn w:val="DefaultParagraphFont"/>
    <w:rsid w:val="00A44E86"/>
    <w:rPr>
      <w:rFonts w:ascii="Cambria-Bold" w:hAnsi="Cambria-Bold" w:hint="default"/>
      <w:b/>
      <w:bCs/>
      <w:i w:val="0"/>
      <w:iCs w:val="0"/>
      <w:color w:val="000000"/>
      <w:sz w:val="56"/>
      <w:szCs w:val="56"/>
    </w:rPr>
  </w:style>
  <w:style w:type="paragraph" w:styleId="NoSpacing">
    <w:name w:val="No Spacing"/>
    <w:uiPriority w:val="1"/>
    <w:qFormat/>
    <w:rsid w:val="00A44E86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iNon\AppData\Local\Microsoft\Office\16.0\DTS\en-US%7bED90378F-3746-46FE-A53B-E9642F8B0975%7d\%7bC59764CA-920D-49C5-A0AC-B2DF0703D4E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{C59764CA-920D-49C5-A0AC-B2DF0703D4E5}tf02786999_win32.dotx</Template>
  <TotalTime>875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SoiNon</dc:creator>
  <cp:keywords/>
  <dc:description/>
  <cp:lastModifiedBy>Quy Nguyen</cp:lastModifiedBy>
  <cp:revision>7</cp:revision>
  <dcterms:created xsi:type="dcterms:W3CDTF">2020-10-09T02:40:00Z</dcterms:created>
  <dcterms:modified xsi:type="dcterms:W3CDTF">2020-10-09T17:17:00Z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