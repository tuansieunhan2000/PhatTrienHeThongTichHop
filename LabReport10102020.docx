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518B" w14:textId="77777777" w:rsidR="00A26CAA" w:rsidRPr="00352D74" w:rsidRDefault="00A26CAA" w:rsidP="00A26CAA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2F3AF891" wp14:editId="045E9956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1FEF1" w14:textId="77777777" w:rsidR="00A26CAA" w:rsidRPr="00352D74" w:rsidRDefault="00A26CAA" w:rsidP="00A26CAA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6E6E14ED" w14:textId="77777777" w:rsidR="00A26CAA" w:rsidRPr="00352D74" w:rsidRDefault="00A26CAA" w:rsidP="00A26CAA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1025BCD7" w14:textId="77777777" w:rsidR="00A26CAA" w:rsidRPr="00352D74" w:rsidRDefault="00A26CAA" w:rsidP="00A26CAA">
      <w:pPr>
        <w:spacing w:before="40" w:after="40" w:line="360" w:lineRule="exact"/>
        <w:jc w:val="center"/>
      </w:pPr>
      <w:r w:rsidRPr="00352D74">
        <w:t>----------------------</w:t>
      </w:r>
    </w:p>
    <w:p w14:paraId="12CA3796" w14:textId="77777777" w:rsidR="00A26CAA" w:rsidRPr="00352D74" w:rsidRDefault="00A26CAA" w:rsidP="00A26CAA">
      <w:pPr>
        <w:spacing w:before="40" w:after="40" w:line="360" w:lineRule="exact"/>
        <w:jc w:val="center"/>
        <w:rPr>
          <w:b/>
          <w:sz w:val="28"/>
        </w:rPr>
      </w:pPr>
      <w:r w:rsidRPr="00352D74">
        <w:rPr>
          <w:b/>
          <w:sz w:val="28"/>
        </w:rPr>
        <w:t>Khoa: Công Nghệ Thông Tin</w:t>
      </w:r>
    </w:p>
    <w:p w14:paraId="72C320CC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C2D36BC" wp14:editId="2D999082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E31DD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B5BB995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EB8237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EF3FD6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70D5FF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9CE8EFF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450B41E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71A9088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1277CA2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2E53AC7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0CBBA9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688144B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7F492E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72B93" w14:textId="77777777" w:rsidR="00A26CAA" w:rsidRPr="00352D74" w:rsidRDefault="00A26CAA" w:rsidP="00A26CAA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74BF7347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B65291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8A748B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AA5D9AE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9CB23D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16EB9B0" w14:textId="77777777" w:rsidR="00A26CAA" w:rsidRPr="00FC1EFA" w:rsidRDefault="00A26CAA" w:rsidP="00A26CAA">
      <w:pPr>
        <w:ind w:firstLine="360"/>
        <w:rPr>
          <w:sz w:val="44"/>
          <w:szCs w:val="44"/>
        </w:rPr>
      </w:pPr>
      <w:r>
        <w:rPr>
          <w:sz w:val="44"/>
          <w:szCs w:val="44"/>
        </w:rPr>
        <w:t>Student’s Name</w:t>
      </w:r>
      <w:r>
        <w:rPr>
          <w:sz w:val="44"/>
          <w:szCs w:val="44"/>
        </w:rPr>
        <w:tab/>
        <w:t xml:space="preserve">: </w:t>
      </w:r>
      <w:r>
        <w:rPr>
          <w:sz w:val="44"/>
          <w:szCs w:val="44"/>
          <w:lang w:val="vi-VN"/>
        </w:rPr>
        <w:t xml:space="preserve"> </w:t>
      </w:r>
      <w:r>
        <w:rPr>
          <w:sz w:val="44"/>
          <w:szCs w:val="44"/>
        </w:rPr>
        <w:t>Trần Anh Tuấn</w:t>
      </w:r>
    </w:p>
    <w:p w14:paraId="0FD63B27" w14:textId="77777777" w:rsidR="00A26CAA" w:rsidRPr="00352D74" w:rsidRDefault="00A26CAA" w:rsidP="00A26CAA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>
        <w:rPr>
          <w:sz w:val="44"/>
          <w:szCs w:val="44"/>
        </w:rPr>
        <w:t xml:space="preserve"> </w:t>
      </w:r>
      <w:r>
        <w:rPr>
          <w:sz w:val="44"/>
          <w:szCs w:val="44"/>
          <w:lang w:val="vi-VN"/>
        </w:rPr>
        <w:t>DHCNTT14</w:t>
      </w:r>
    </w:p>
    <w:p w14:paraId="28A81313" w14:textId="77777777" w:rsidR="00A26CAA" w:rsidRPr="001D0520" w:rsidRDefault="00A26CAA" w:rsidP="00A26CAA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</w:t>
      </w:r>
      <w:r>
        <w:rPr>
          <w:sz w:val="44"/>
          <w:szCs w:val="44"/>
          <w:lang w:val="vi-VN"/>
        </w:rPr>
        <w:t>Phát triển hệ thống tích hợp</w:t>
      </w:r>
    </w:p>
    <w:p w14:paraId="52F07EF4" w14:textId="77777777" w:rsidR="00A26CAA" w:rsidRPr="001D0520" w:rsidRDefault="00A26CAA" w:rsidP="00A26CAA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</w:t>
      </w:r>
      <w:r>
        <w:rPr>
          <w:sz w:val="44"/>
          <w:szCs w:val="44"/>
          <w:lang w:val="vi-VN"/>
        </w:rPr>
        <w:t>Trần Thị Minh Khoa</w:t>
      </w:r>
    </w:p>
    <w:p w14:paraId="6F433DED" w14:textId="77777777" w:rsidR="00A26CAA" w:rsidRPr="00352D74" w:rsidRDefault="00A26CAA" w:rsidP="00A26CAA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Công Nghệ Thông Tin                         </w:t>
      </w:r>
    </w:p>
    <w:p w14:paraId="01ABA92F" w14:textId="77777777" w:rsidR="00A26CAA" w:rsidRPr="001D0520" w:rsidRDefault="00A26CAA" w:rsidP="00A26CAA">
      <w:pPr>
        <w:ind w:firstLine="360"/>
        <w:rPr>
          <w:sz w:val="26"/>
          <w:szCs w:val="26"/>
          <w:lang w:val="vi-VN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>
        <w:rPr>
          <w:sz w:val="44"/>
          <w:szCs w:val="44"/>
        </w:rPr>
        <w:t>10</w:t>
      </w:r>
      <w:r>
        <w:rPr>
          <w:sz w:val="44"/>
          <w:szCs w:val="44"/>
          <w:lang w:val="vi-VN"/>
        </w:rPr>
        <w:t>/10/2020</w:t>
      </w:r>
    </w:p>
    <w:p w14:paraId="31861BC2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E3B75A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AFDA1F5" w14:textId="77777777" w:rsidR="00A26CAA" w:rsidRPr="00352D74" w:rsidRDefault="00A26CAA" w:rsidP="00A26CAA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D44D9C" w14:textId="77777777" w:rsidR="00A44E86" w:rsidRDefault="00A44E86" w:rsidP="00A44E86">
      <w:pPr>
        <w:tabs>
          <w:tab w:val="right" w:pos="9360"/>
        </w:tabs>
      </w:pPr>
    </w:p>
    <w:p w14:paraId="78B23F1F" w14:textId="77777777" w:rsidR="00A44E86" w:rsidRPr="00E212C2" w:rsidRDefault="00A44E86" w:rsidP="00A44E86">
      <w:pPr>
        <w:tabs>
          <w:tab w:val="right" w:pos="9360"/>
        </w:tabs>
        <w:jc w:val="center"/>
        <w:rPr>
          <w:b/>
          <w:u w:val="single"/>
        </w:rPr>
      </w:pPr>
      <w:r w:rsidRPr="00E212C2">
        <w:rPr>
          <w:b/>
          <w:u w:val="single"/>
        </w:rPr>
        <w:t>NỘI DUNG</w:t>
      </w:r>
    </w:p>
    <w:p w14:paraId="051714BF" w14:textId="618389D3" w:rsidR="00A44E86" w:rsidRPr="00A44E86" w:rsidRDefault="00A44E86" w:rsidP="00A44E86">
      <w:pPr>
        <w:rPr>
          <w:rFonts w:asciiTheme="minorHAnsi" w:hAnsiTheme="minorHAnsi" w:cstheme="minorHAnsi"/>
          <w:szCs w:val="24"/>
        </w:rPr>
      </w:pPr>
    </w:p>
    <w:p w14:paraId="48DC9E74" w14:textId="77777777" w:rsidR="00A44E86" w:rsidRPr="00A44E86" w:rsidRDefault="00A44E86" w:rsidP="00A44E86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A44E86">
        <w:rPr>
          <w:rStyle w:val="fontstyle01"/>
          <w:rFonts w:asciiTheme="minorHAnsi" w:hAnsiTheme="minorHAnsi" w:cstheme="minorHAnsi"/>
          <w:sz w:val="24"/>
          <w:szCs w:val="24"/>
        </w:rPr>
        <w:t>TCP/IP sockets</w:t>
      </w:r>
    </w:p>
    <w:p w14:paraId="6D575F18" w14:textId="77777777" w:rsidR="00A44E86" w:rsidRPr="00A44E86" w:rsidRDefault="00A44E86" w:rsidP="00A44E86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A44E86">
        <w:rPr>
          <w:rStyle w:val="fontstyle01"/>
          <w:rFonts w:asciiTheme="minorHAnsi" w:hAnsiTheme="minorHAnsi" w:cstheme="minorHAnsi"/>
          <w:sz w:val="24"/>
          <w:szCs w:val="24"/>
        </w:rPr>
        <w:tab/>
      </w:r>
    </w:p>
    <w:p w14:paraId="6360339E" w14:textId="4A01A65F" w:rsidR="00A44E86" w:rsidRDefault="00A44E86" w:rsidP="00A44E86">
      <w:p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DA6EC8">
        <w:t>Vd1</w:t>
      </w:r>
      <w: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 xml:space="preserve">: </w:t>
      </w:r>
    </w:p>
    <w:p w14:paraId="6C6E56AB" w14:textId="77777777" w:rsidR="00A44E86" w:rsidRDefault="00A44E86" w:rsidP="00A44E86">
      <w:pPr>
        <w:rPr>
          <w:noProof/>
        </w:rPr>
      </w:pPr>
    </w:p>
    <w:p w14:paraId="0E4B4477" w14:textId="5FFFC1B3" w:rsidR="00A44E86" w:rsidRDefault="00A44E86" w:rsidP="00A44E86">
      <w:pPr>
        <w:rPr>
          <w:b/>
          <w:bCs/>
        </w:rPr>
      </w:pPr>
      <w:r>
        <w:rPr>
          <w:noProof/>
        </w:rPr>
        <w:drawing>
          <wp:inline distT="0" distB="0" distL="0" distR="0" wp14:anchorId="27398145" wp14:editId="631902C0">
            <wp:extent cx="5943139" cy="454010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254" b="6795"/>
                    <a:stretch/>
                  </pic:blipFill>
                  <pic:spPr bwMode="auto">
                    <a:xfrm>
                      <a:off x="0" y="0"/>
                      <a:ext cx="5943600" cy="454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4E86">
        <w:rPr>
          <w:b/>
          <w:bCs/>
        </w:rPr>
        <w:br/>
      </w:r>
    </w:p>
    <w:p w14:paraId="71B6D94D" w14:textId="582F2029" w:rsidR="00A44E86" w:rsidRDefault="00DA6EC8" w:rsidP="00DA6EC8">
      <w:r w:rsidRPr="00DA6EC8">
        <w:t>Vd2</w:t>
      </w:r>
      <w:r>
        <w:t>: Phân loại DCIP</w:t>
      </w:r>
    </w:p>
    <w:p w14:paraId="22F1B8E3" w14:textId="0F4A6C45" w:rsidR="00DA6EC8" w:rsidRDefault="00DA6EC8" w:rsidP="00DA6EC8">
      <w:r>
        <w:rPr>
          <w:noProof/>
        </w:rPr>
        <w:lastRenderedPageBreak/>
        <w:drawing>
          <wp:inline distT="0" distB="0" distL="0" distR="0" wp14:anchorId="14E93B8A" wp14:editId="6912BF86">
            <wp:extent cx="5943600" cy="4660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5ED2" w14:textId="3D0866BC" w:rsidR="00DA6EC8" w:rsidRDefault="00DA6EC8" w:rsidP="00DA6EC8"/>
    <w:p w14:paraId="065A0561" w14:textId="2939A398" w:rsidR="00DA6EC8" w:rsidRDefault="00995048" w:rsidP="00DA6EC8">
      <w:pPr>
        <w:rPr>
          <w:b/>
          <w:bCs/>
        </w:rPr>
      </w:pPr>
      <w:r>
        <w:rPr>
          <w:b/>
          <w:bCs/>
        </w:rPr>
        <w:t>URL class</w:t>
      </w:r>
    </w:p>
    <w:p w14:paraId="2345D031" w14:textId="61B453A5" w:rsidR="00995048" w:rsidRDefault="00995048" w:rsidP="00DA6EC8">
      <w:r>
        <w:t>Vd1: get URL part</w:t>
      </w:r>
    </w:p>
    <w:p w14:paraId="5DF9BA2E" w14:textId="77777777" w:rsidR="002E6A07" w:rsidRDefault="002E6A07" w:rsidP="00DA6EC8"/>
    <w:p w14:paraId="196DE65B" w14:textId="353E3971" w:rsidR="00995048" w:rsidRDefault="00995048" w:rsidP="00DA6EC8">
      <w:r>
        <w:rPr>
          <w:noProof/>
        </w:rPr>
        <w:lastRenderedPageBreak/>
        <w:drawing>
          <wp:inline distT="0" distB="0" distL="0" distR="0" wp14:anchorId="2F2E6BFC" wp14:editId="52B25733">
            <wp:extent cx="5943381" cy="41998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92" b="12594"/>
                    <a:stretch/>
                  </pic:blipFill>
                  <pic:spPr bwMode="auto">
                    <a:xfrm>
                      <a:off x="0" y="0"/>
                      <a:ext cx="5943600" cy="4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ABA7D" w14:textId="1EA592FE" w:rsidR="00995048" w:rsidRDefault="00995048" w:rsidP="00DA6EC8"/>
    <w:p w14:paraId="5104E859" w14:textId="4808D1AC" w:rsidR="00805CB3" w:rsidRDefault="00805CB3" w:rsidP="00DA6EC8">
      <w:r>
        <w:t>Vd2: view source</w:t>
      </w:r>
    </w:p>
    <w:p w14:paraId="1560963E" w14:textId="1EC82D99" w:rsidR="00805CB3" w:rsidRDefault="00805CB3" w:rsidP="00DA6EC8">
      <w:r>
        <w:rPr>
          <w:noProof/>
        </w:rPr>
        <w:drawing>
          <wp:inline distT="0" distB="0" distL="0" distR="0" wp14:anchorId="2CCFD481" wp14:editId="6098A8A8">
            <wp:extent cx="5943168" cy="2892056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584" b="5073"/>
                    <a:stretch/>
                  </pic:blipFill>
                  <pic:spPr bwMode="auto">
                    <a:xfrm>
                      <a:off x="0" y="0"/>
                      <a:ext cx="5943600" cy="289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A19E8" w14:textId="48B2D5FB" w:rsidR="00805CB3" w:rsidRDefault="00805CB3" w:rsidP="00DA6EC8"/>
    <w:p w14:paraId="0FC7D57A" w14:textId="65753923" w:rsidR="00805CB3" w:rsidRDefault="00805CB3" w:rsidP="00DA6EC8"/>
    <w:p w14:paraId="5665C4F8" w14:textId="1392838C" w:rsidR="00EE5E5A" w:rsidRDefault="00EE5E5A" w:rsidP="00DA6EC8">
      <w:r>
        <w:rPr>
          <w:b/>
          <w:bCs/>
        </w:rPr>
        <w:t>URL connect class</w:t>
      </w:r>
    </w:p>
    <w:p w14:paraId="76CD3E70" w14:textId="0DA32AFC" w:rsidR="00EE5E5A" w:rsidRDefault="00EE5E5A" w:rsidP="00DA6EC8">
      <w:r>
        <w:t>Vd1: Source viewer 2</w:t>
      </w:r>
    </w:p>
    <w:p w14:paraId="47B4C7DC" w14:textId="1C3F4391" w:rsidR="00EE5E5A" w:rsidRDefault="001847A4" w:rsidP="00DA6EC8">
      <w:r>
        <w:rPr>
          <w:noProof/>
        </w:rPr>
        <w:lastRenderedPageBreak/>
        <w:drawing>
          <wp:inline distT="0" distB="0" distL="0" distR="0" wp14:anchorId="533A91A9" wp14:editId="721B4BFE">
            <wp:extent cx="594360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C18E" w14:textId="275883B5" w:rsidR="001847A4" w:rsidRDefault="001847A4" w:rsidP="00DA6EC8"/>
    <w:p w14:paraId="09C172B3" w14:textId="0BA6F533" w:rsidR="001847A4" w:rsidRDefault="001847A4" w:rsidP="00DA6EC8">
      <w:r>
        <w:t>Vd2: Header viewer</w:t>
      </w:r>
    </w:p>
    <w:p w14:paraId="1F1961D9" w14:textId="670A4E9D" w:rsidR="001847A4" w:rsidRDefault="001847A4" w:rsidP="00DA6EC8">
      <w:r>
        <w:rPr>
          <w:noProof/>
        </w:rPr>
        <w:drawing>
          <wp:inline distT="0" distB="0" distL="0" distR="0" wp14:anchorId="3E72A256" wp14:editId="51D4BC04">
            <wp:extent cx="594360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D9B8" w14:textId="7BFAEE27" w:rsidR="001847A4" w:rsidRDefault="001847A4" w:rsidP="00DA6EC8"/>
    <w:p w14:paraId="648F49DF" w14:textId="700E5B78" w:rsidR="001847A4" w:rsidRDefault="001847A4" w:rsidP="00DA6EC8">
      <w:r>
        <w:t>Vd3: All Header</w:t>
      </w:r>
    </w:p>
    <w:p w14:paraId="71D807CC" w14:textId="743A7FF6" w:rsidR="001847A4" w:rsidRDefault="001847A4" w:rsidP="00DA6EC8">
      <w:r>
        <w:rPr>
          <w:noProof/>
        </w:rPr>
        <w:lastRenderedPageBreak/>
        <w:drawing>
          <wp:inline distT="0" distB="0" distL="0" distR="0" wp14:anchorId="79D50667" wp14:editId="6D1A63E8">
            <wp:extent cx="5943600" cy="2927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F52F" w14:textId="1409C672" w:rsidR="000274D9" w:rsidRDefault="000274D9" w:rsidP="00DA6EC8"/>
    <w:p w14:paraId="560EC9FF" w14:textId="10683087" w:rsidR="000274D9" w:rsidRDefault="000274D9" w:rsidP="00DA6EC8"/>
    <w:p w14:paraId="081A6C4F" w14:textId="43FCBF43" w:rsidR="000274D9" w:rsidRDefault="000274D9" w:rsidP="00DA6EC8">
      <w:pPr>
        <w:rPr>
          <w:b/>
          <w:bCs/>
        </w:rPr>
      </w:pPr>
      <w:r>
        <w:rPr>
          <w:b/>
          <w:bCs/>
        </w:rPr>
        <w:t>Lập trình socket:</w:t>
      </w:r>
    </w:p>
    <w:p w14:paraId="5242527E" w14:textId="0D3089C2" w:rsidR="000274D9" w:rsidRPr="000274D9" w:rsidRDefault="000274D9" w:rsidP="00DA6EC8">
      <w:r>
        <w:t xml:space="preserve">Vd: client – </w:t>
      </w:r>
      <w:r w:rsidR="000E1BDA">
        <w:t>server</w:t>
      </w:r>
    </w:p>
    <w:p w14:paraId="458FA00C" w14:textId="298F1CF6" w:rsidR="000274D9" w:rsidRDefault="000E1BDA" w:rsidP="00DA6EC8">
      <w:r>
        <w:rPr>
          <w:noProof/>
        </w:rPr>
        <w:drawing>
          <wp:inline distT="0" distB="0" distL="0" distR="0" wp14:anchorId="2501254F" wp14:editId="5AE54B85">
            <wp:extent cx="5943600" cy="3790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D591" w14:textId="5BCF0EBB" w:rsidR="000E1BDA" w:rsidRDefault="000E1BDA" w:rsidP="00DA6EC8"/>
    <w:p w14:paraId="317502D0" w14:textId="77777777" w:rsidR="000E1BDA" w:rsidRPr="000274D9" w:rsidRDefault="000E1BDA" w:rsidP="00DA6EC8"/>
    <w:sectPr w:rsidR="000E1BDA" w:rsidRPr="000274D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C82E4" w14:textId="77777777" w:rsidR="00BD359C" w:rsidRDefault="00BD359C" w:rsidP="00A44E86">
      <w:r>
        <w:separator/>
      </w:r>
    </w:p>
  </w:endnote>
  <w:endnote w:type="continuationSeparator" w:id="0">
    <w:p w14:paraId="0DD5743B" w14:textId="77777777" w:rsidR="00BD359C" w:rsidRDefault="00BD359C" w:rsidP="00A4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B769" w14:textId="54048D40" w:rsidR="00805CB3" w:rsidRPr="00E212C2" w:rsidRDefault="00805CB3">
    <w:pPr>
      <w:pStyle w:val="Footer"/>
      <w:rPr>
        <w:i/>
      </w:rPr>
    </w:pP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5378E" w14:textId="77777777" w:rsidR="00BD359C" w:rsidRDefault="00BD359C" w:rsidP="00A44E86">
      <w:r>
        <w:separator/>
      </w:r>
    </w:p>
  </w:footnote>
  <w:footnote w:type="continuationSeparator" w:id="0">
    <w:p w14:paraId="7BAAB29F" w14:textId="77777777" w:rsidR="00BD359C" w:rsidRDefault="00BD359C" w:rsidP="00A44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BC5698"/>
    <w:multiLevelType w:val="hybridMultilevel"/>
    <w:tmpl w:val="416C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A81131"/>
    <w:multiLevelType w:val="hybridMultilevel"/>
    <w:tmpl w:val="6486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86"/>
    <w:rsid w:val="00015230"/>
    <w:rsid w:val="000274D9"/>
    <w:rsid w:val="000E1BDA"/>
    <w:rsid w:val="00132432"/>
    <w:rsid w:val="001847A4"/>
    <w:rsid w:val="002E6A07"/>
    <w:rsid w:val="0039193B"/>
    <w:rsid w:val="003F1D5D"/>
    <w:rsid w:val="005D4B17"/>
    <w:rsid w:val="00645252"/>
    <w:rsid w:val="006D3D74"/>
    <w:rsid w:val="00805CB3"/>
    <w:rsid w:val="0083569A"/>
    <w:rsid w:val="00995048"/>
    <w:rsid w:val="00A21E32"/>
    <w:rsid w:val="00A26CAA"/>
    <w:rsid w:val="00A44E86"/>
    <w:rsid w:val="00A81CC9"/>
    <w:rsid w:val="00A9204E"/>
    <w:rsid w:val="00BD359C"/>
    <w:rsid w:val="00DA6EC8"/>
    <w:rsid w:val="00E46CB5"/>
    <w:rsid w:val="00E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7691A"/>
  <w15:chartTrackingRefBased/>
  <w15:docId w15:val="{86D2F3FE-3321-4C8D-9F2F-D929EFB4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86"/>
    <w:rPr>
      <w:rFonts w:ascii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44E86"/>
    <w:pPr>
      <w:ind w:left="720"/>
      <w:contextualSpacing/>
    </w:pPr>
  </w:style>
  <w:style w:type="character" w:customStyle="1" w:styleId="fontstyle01">
    <w:name w:val="fontstyle01"/>
    <w:basedOn w:val="DefaultParagraphFont"/>
    <w:rsid w:val="00A44E86"/>
    <w:rPr>
      <w:rFonts w:ascii="Cambria-Bold" w:hAnsi="Cambria-Bold" w:hint="default"/>
      <w:b/>
      <w:bCs/>
      <w:i w:val="0"/>
      <w:iCs w:val="0"/>
      <w:color w:val="000000"/>
      <w:sz w:val="56"/>
      <w:szCs w:val="56"/>
    </w:rPr>
  </w:style>
  <w:style w:type="paragraph" w:styleId="NoSpacing">
    <w:name w:val="No Spacing"/>
    <w:uiPriority w:val="1"/>
    <w:qFormat/>
    <w:rsid w:val="00A44E86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iNon\AppData\Local\Microsoft\Office\16.0\DTS\en-US%7bED90378F-3746-46FE-A53B-E9642F8B0975%7d\%7bC59764CA-920D-49C5-A0AC-B2DF0703D4E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{C59764CA-920D-49C5-A0AC-B2DF0703D4E5}tf02786999_win32</Template>
  <TotalTime>1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SoiNon</dc:creator>
  <cp:keywords/>
  <dc:description/>
  <cp:lastModifiedBy>Tuan</cp:lastModifiedBy>
  <cp:revision>2</cp:revision>
  <dcterms:created xsi:type="dcterms:W3CDTF">2020-10-27T16:25:00Z</dcterms:created>
  <dcterms:modified xsi:type="dcterms:W3CDTF">2020-10-27T16:25:00Z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